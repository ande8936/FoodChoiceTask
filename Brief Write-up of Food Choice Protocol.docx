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9516B" w14:textId="77777777" w:rsidR="00627225" w:rsidRDefault="00627225" w:rsidP="00627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val="single" w:color="353535"/>
        </w:rPr>
      </w:pPr>
      <w:r>
        <w:rPr>
          <w:rFonts w:ascii="AppleSystemUIFontBold" w:hAnsi="AppleSystemUIFontBold" w:cs="AppleSystemUIFontBold"/>
          <w:b/>
          <w:bCs/>
          <w:color w:val="353535"/>
          <w:u w:val="single" w:color="353535"/>
        </w:rPr>
        <w:t>Brief Write-up of Food Choice Protocol</w:t>
      </w:r>
    </w:p>
    <w:p w14:paraId="40E56B6F" w14:textId="77777777" w:rsidR="00627225" w:rsidRDefault="00627225" w:rsidP="00627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val="single" w:color="353535"/>
        </w:rPr>
      </w:pPr>
    </w:p>
    <w:p w14:paraId="3C575B04" w14:textId="77777777" w:rsidR="00627225" w:rsidRPr="00627225" w:rsidRDefault="00627225" w:rsidP="00627225">
      <w:pPr>
        <w:autoSpaceDE w:val="0"/>
        <w:autoSpaceDN w:val="0"/>
        <w:adjustRightInd w:val="0"/>
        <w:rPr>
          <w:rFonts w:ascii="AppleSystemUIFont" w:hAnsi="AppleSystemUIFont" w:cs="AppleSystemUIFont"/>
          <w:b/>
          <w:i/>
          <w:color w:val="353535"/>
          <w:u w:color="353535"/>
        </w:rPr>
      </w:pPr>
      <w:r>
        <w:rPr>
          <w:rFonts w:ascii="AppleSystemUIFontBold" w:hAnsi="AppleSystemUIFontBold" w:cs="AppleSystemUIFontBold"/>
          <w:b/>
          <w:bCs/>
          <w:i/>
          <w:color w:val="353535"/>
          <w:u w:color="353535"/>
        </w:rPr>
        <w:t>Full Task =</w:t>
      </w:r>
      <w:r w:rsidRPr="00627225">
        <w:rPr>
          <w:rFonts w:ascii="AppleSystemUIFontBold" w:hAnsi="AppleSystemUIFontBold" w:cs="AppleSystemUIFontBold"/>
          <w:b/>
          <w:bCs/>
          <w:i/>
          <w:color w:val="353535"/>
          <w:u w:color="353535"/>
        </w:rPr>
        <w:t xml:space="preserve"> 3 blocks</w:t>
      </w:r>
    </w:p>
    <w:p w14:paraId="7E4B6C2F" w14:textId="77777777" w:rsidR="00627225" w:rsidRDefault="00627225" w:rsidP="0062722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u w:color="353535"/>
        </w:rPr>
      </w:pPr>
    </w:p>
    <w:p w14:paraId="2E824F12" w14:textId="77777777" w:rsidR="00627225" w:rsidRDefault="00627225" w:rsidP="0062722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Bold" w:hAnsi="AppleSystemUIFontBold" w:cs="AppleSystemUIFontBold"/>
          <w:b/>
          <w:bCs/>
          <w:color w:val="353535"/>
          <w:u w:color="353535"/>
        </w:rPr>
        <w:t>Block 1: Health Block</w:t>
      </w:r>
    </w:p>
    <w:p w14:paraId="58203317" w14:textId="77777777" w:rsidR="00627225" w:rsidRPr="00627225" w:rsidRDefault="00627225" w:rsidP="006272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43 food items (trials) presented per block</w:t>
      </w:r>
    </w:p>
    <w:p w14:paraId="6654D31E" w14:textId="77777777" w:rsidR="00627225" w:rsidRPr="00627225" w:rsidRDefault="00627225" w:rsidP="006272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Food items presented on screen</w:t>
      </w:r>
    </w:p>
    <w:p w14:paraId="5F3416F7" w14:textId="341D939A" w:rsidR="00627225" w:rsidRPr="00627225" w:rsidRDefault="00627225" w:rsidP="006272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25 food items per block = low fat</w:t>
      </w:r>
      <w:r w:rsidR="00320731">
        <w:rPr>
          <w:rFonts w:ascii="AppleSystemUIFont" w:hAnsi="AppleSystemUIFont" w:cs="AppleSystemUIFont"/>
          <w:color w:val="353535"/>
          <w:u w:color="353535"/>
        </w:rPr>
        <w:t>. (LF_pic_01 thru LF_pic_25)</w:t>
      </w:r>
    </w:p>
    <w:p w14:paraId="6C61DF3D" w14:textId="5E3C1BEE" w:rsidR="00627225" w:rsidRPr="00627225" w:rsidRDefault="00627225" w:rsidP="006272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18 food items per block = high fat (30% calories derived from fat)</w:t>
      </w:r>
      <w:r w:rsidR="00320731">
        <w:rPr>
          <w:rFonts w:ascii="AppleSystemUIFont" w:hAnsi="AppleSystemUIFont" w:cs="AppleSystemUIFont"/>
          <w:color w:val="353535"/>
          <w:u w:color="353535"/>
        </w:rPr>
        <w:t xml:space="preserve"> (HF_pic_01 thru HF_pic_18)</w:t>
      </w:r>
    </w:p>
    <w:p w14:paraId="01BE1B61" w14:textId="77777777" w:rsidR="00627225" w:rsidRPr="00627225" w:rsidRDefault="00627225" w:rsidP="006272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No time limit for responses on either block</w:t>
      </w:r>
    </w:p>
    <w:p w14:paraId="752D0139" w14:textId="77777777" w:rsidR="00627225" w:rsidRPr="00627225" w:rsidRDefault="00627225" w:rsidP="006272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proofErr w:type="spellStart"/>
      <w:r w:rsidRPr="00627225">
        <w:rPr>
          <w:rFonts w:ascii="AppleSystemUIFont" w:hAnsi="AppleSystemUIFont" w:cs="AppleSystemUIFont"/>
          <w:color w:val="353535"/>
          <w:u w:color="353535"/>
        </w:rPr>
        <w:t>Ss</w:t>
      </w:r>
      <w:proofErr w:type="spellEnd"/>
      <w:r w:rsidRPr="00627225">
        <w:rPr>
          <w:rFonts w:ascii="AppleSystemUIFont" w:hAnsi="AppleSystemUIFont" w:cs="AppleSystemUIFont"/>
          <w:color w:val="353535"/>
          <w:u w:color="353535"/>
        </w:rPr>
        <w:t xml:space="preserve"> provide ratings of how healthy each series of images of food were perceived</w:t>
      </w:r>
    </w:p>
    <w:p w14:paraId="5A94CF42" w14:textId="77777777" w:rsidR="00627225" w:rsidRPr="00627225" w:rsidRDefault="00627225" w:rsidP="0062722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Healthiness r</w:t>
      </w:r>
      <w:r w:rsidRPr="00627225">
        <w:rPr>
          <w:rFonts w:ascii="AppleSystemUIFont" w:hAnsi="AppleSystemUIFont" w:cs="AppleSystemUIFont"/>
          <w:color w:val="353535"/>
          <w:u w:color="353535"/>
        </w:rPr>
        <w:t xml:space="preserve">atings are </w:t>
      </w:r>
      <w:proofErr w:type="gramStart"/>
      <w:r w:rsidRPr="00627225">
        <w:rPr>
          <w:rFonts w:ascii="AppleSystemUIFont" w:hAnsi="AppleSystemUIFont" w:cs="AppleSystemUIFont"/>
          <w:color w:val="353535"/>
          <w:u w:color="353535"/>
        </w:rPr>
        <w:t>5 point</w:t>
      </w:r>
      <w:proofErr w:type="gramEnd"/>
      <w:r w:rsidRPr="00627225">
        <w:rPr>
          <w:rFonts w:ascii="AppleSystemUIFont" w:hAnsi="AppleSystemUIFont" w:cs="AppleSystemUIFont"/>
          <w:color w:val="353535"/>
          <w:u w:color="353535"/>
        </w:rPr>
        <w:t xml:space="preserve"> scale ranging from </w:t>
      </w:r>
      <w:r>
        <w:rPr>
          <w:rFonts w:ascii="AppleSystemUIFont" w:hAnsi="AppleSystemUIFont" w:cs="AppleSystemUIFont"/>
          <w:color w:val="353535"/>
          <w:u w:color="353535"/>
        </w:rPr>
        <w:t>1 - Unhealthy to 5 - Healthy</w:t>
      </w:r>
      <w:r w:rsidRPr="00627225">
        <w:rPr>
          <w:rFonts w:ascii="AppleSystemUIFont" w:hAnsi="AppleSystemUIFont" w:cs="AppleSystemUIFont"/>
          <w:color w:val="353535"/>
          <w:u w:color="353535"/>
        </w:rPr>
        <w:t>, with 3 being “Neutral”</w:t>
      </w:r>
    </w:p>
    <w:p w14:paraId="19E008F2" w14:textId="77777777" w:rsidR="00627225" w:rsidRDefault="00627225" w:rsidP="0062722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42C3E9F4" w14:textId="77777777" w:rsidR="00627225" w:rsidRDefault="00627225" w:rsidP="0062722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Bold" w:hAnsi="AppleSystemUIFontBold" w:cs="AppleSystemUIFontBold"/>
          <w:b/>
          <w:bCs/>
          <w:color w:val="353535"/>
          <w:u w:color="353535"/>
        </w:rPr>
        <w:t>Block 2: Taste Block</w:t>
      </w:r>
    </w:p>
    <w:p w14:paraId="70F31EC3" w14:textId="77777777" w:rsidR="00627225" w:rsidRPr="00627225" w:rsidRDefault="00627225" w:rsidP="0062722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43 food items (trials) presented per block</w:t>
      </w:r>
    </w:p>
    <w:p w14:paraId="39F018F9" w14:textId="77777777" w:rsidR="00627225" w:rsidRPr="00627225" w:rsidRDefault="00627225" w:rsidP="0062722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Food items presented on screen</w:t>
      </w:r>
    </w:p>
    <w:p w14:paraId="4AFAE54B" w14:textId="77777777" w:rsidR="00627225" w:rsidRPr="00627225" w:rsidRDefault="00627225" w:rsidP="0062722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25 food items per block = low fat</w:t>
      </w:r>
    </w:p>
    <w:p w14:paraId="163B4A1C" w14:textId="77777777" w:rsidR="00627225" w:rsidRPr="00627225" w:rsidRDefault="00627225" w:rsidP="0062722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18 food items per block = high fat (30% calories derived from fat)</w:t>
      </w:r>
    </w:p>
    <w:p w14:paraId="7B96E22B" w14:textId="77777777" w:rsidR="00627225" w:rsidRPr="00627225" w:rsidRDefault="00627225" w:rsidP="0062722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No time limit for responses on either block</w:t>
      </w:r>
    </w:p>
    <w:p w14:paraId="666F8F31" w14:textId="77777777" w:rsidR="00627225" w:rsidRPr="00627225" w:rsidRDefault="00627225" w:rsidP="0062722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proofErr w:type="spellStart"/>
      <w:r w:rsidRPr="00627225">
        <w:rPr>
          <w:rFonts w:ascii="AppleSystemUIFont" w:hAnsi="AppleSystemUIFont" w:cs="AppleSystemUIFont"/>
          <w:color w:val="353535"/>
          <w:u w:color="353535"/>
        </w:rPr>
        <w:t>Ss</w:t>
      </w:r>
      <w:proofErr w:type="spellEnd"/>
      <w:r w:rsidRPr="00627225">
        <w:rPr>
          <w:rFonts w:ascii="AppleSystemUIFont" w:hAnsi="AppleSystemUIFont" w:cs="AppleSystemUIFont"/>
          <w:color w:val="353535"/>
          <w:u w:color="353535"/>
        </w:rPr>
        <w:t xml:space="preserve"> provide ratings of how tasty each series of images of food were perceived</w:t>
      </w:r>
    </w:p>
    <w:p w14:paraId="60D54981" w14:textId="77777777" w:rsidR="00627225" w:rsidRPr="00627225" w:rsidRDefault="00627225" w:rsidP="00627225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Taste r</w:t>
      </w:r>
      <w:r w:rsidRPr="00627225">
        <w:rPr>
          <w:rFonts w:ascii="AppleSystemUIFont" w:hAnsi="AppleSystemUIFont" w:cs="AppleSystemUIFont"/>
          <w:color w:val="353535"/>
          <w:u w:color="353535"/>
        </w:rPr>
        <w:t xml:space="preserve">atings are </w:t>
      </w:r>
      <w:proofErr w:type="gramStart"/>
      <w:r w:rsidRPr="00627225">
        <w:rPr>
          <w:rFonts w:ascii="AppleSystemUIFont" w:hAnsi="AppleSystemUIFont" w:cs="AppleSystemUIFont"/>
          <w:color w:val="353535"/>
          <w:u w:color="353535"/>
        </w:rPr>
        <w:t>5 point</w:t>
      </w:r>
      <w:proofErr w:type="gramEnd"/>
      <w:r w:rsidRPr="00627225">
        <w:rPr>
          <w:rFonts w:ascii="AppleSystemUIFont" w:hAnsi="AppleSystemUIFont" w:cs="AppleSystemUIFont"/>
          <w:color w:val="353535"/>
          <w:u w:color="353535"/>
        </w:rPr>
        <w:t xml:space="preserve"> scale ranging from </w:t>
      </w:r>
      <w:r>
        <w:rPr>
          <w:rFonts w:ascii="AppleSystemUIFont" w:hAnsi="AppleSystemUIFont" w:cs="AppleSystemUIFont"/>
          <w:color w:val="353535"/>
          <w:u w:color="353535"/>
        </w:rPr>
        <w:t>1- Bad to 5 - Good</w:t>
      </w:r>
      <w:r w:rsidRPr="00627225">
        <w:rPr>
          <w:rFonts w:ascii="AppleSystemUIFont" w:hAnsi="AppleSystemUIFont" w:cs="AppleSystemUIFont"/>
          <w:color w:val="353535"/>
          <w:u w:color="353535"/>
        </w:rPr>
        <w:t>, with 3 being “Neutral”</w:t>
      </w:r>
    </w:p>
    <w:p w14:paraId="7171B99E" w14:textId="77777777" w:rsidR="00627225" w:rsidRDefault="00627225" w:rsidP="0062722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32EAE7D9" w14:textId="77777777" w:rsidR="00627225" w:rsidRDefault="00627225" w:rsidP="0062722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Bold" w:hAnsi="AppleSystemUIFontBold" w:cs="AppleSystemUIFontBold"/>
          <w:b/>
          <w:bCs/>
          <w:color w:val="353535"/>
          <w:u w:color="353535"/>
        </w:rPr>
        <w:t>Block 3: Choice Block</w:t>
      </w:r>
    </w:p>
    <w:p w14:paraId="78CD36A3" w14:textId="77777777" w:rsidR="00627225" w:rsidRPr="00627225" w:rsidRDefault="00627225" w:rsidP="006272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42 trials</w:t>
      </w:r>
    </w:p>
    <w:p w14:paraId="73B5FE01" w14:textId="77777777" w:rsidR="00627225" w:rsidRPr="00627225" w:rsidRDefault="00627225" w:rsidP="006272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No time limit for responses on either block</w:t>
      </w:r>
    </w:p>
    <w:p w14:paraId="27DE50B2" w14:textId="77777777" w:rsidR="00627225" w:rsidRPr="00627225" w:rsidRDefault="00627225" w:rsidP="006272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Participants are instructed to imagine they will receive one of their selections at the end of the study as a snack.</w:t>
      </w:r>
    </w:p>
    <w:p w14:paraId="16CA7889" w14:textId="77777777" w:rsidR="00627225" w:rsidRPr="00627225" w:rsidRDefault="00627225" w:rsidP="006272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 xml:space="preserve">On each trial in this block, </w:t>
      </w:r>
      <w:proofErr w:type="spellStart"/>
      <w:r w:rsidRPr="00627225">
        <w:rPr>
          <w:rFonts w:ascii="AppleSystemUIFont" w:hAnsi="AppleSystemUIFont" w:cs="AppleSystemUIFont"/>
          <w:color w:val="353535"/>
          <w:u w:color="353535"/>
        </w:rPr>
        <w:t>Ss</w:t>
      </w:r>
      <w:proofErr w:type="spellEnd"/>
      <w:r w:rsidRPr="00627225">
        <w:rPr>
          <w:rFonts w:ascii="AppleSystemUIFont" w:hAnsi="AppleSystemUIFont" w:cs="AppleSystemUIFont"/>
          <w:color w:val="353535"/>
          <w:u w:color="353535"/>
        </w:rPr>
        <w:t xml:space="preserve"> were presented with both a food item or the reference food item.</w:t>
      </w:r>
    </w:p>
    <w:p w14:paraId="707ED843" w14:textId="77777777" w:rsidR="00627225" w:rsidRDefault="00627225" w:rsidP="006272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proofErr w:type="spellStart"/>
      <w:r>
        <w:rPr>
          <w:rFonts w:ascii="AppleSystemUIFont" w:hAnsi="AppleSystemUIFont" w:cs="AppleSystemUIFont"/>
          <w:color w:val="353535"/>
          <w:u w:color="353535"/>
        </w:rPr>
        <w:t>Ss</w:t>
      </w:r>
      <w:proofErr w:type="spellEnd"/>
      <w:r>
        <w:rPr>
          <w:rFonts w:ascii="AppleSystemUIFont" w:hAnsi="AppleSystemUIFont" w:cs="AppleSystemUIFont"/>
          <w:color w:val="353535"/>
          <w:u w:color="353535"/>
        </w:rPr>
        <w:t xml:space="preserve"> indicate </w:t>
      </w:r>
      <w:r w:rsidRPr="00627225">
        <w:rPr>
          <w:rFonts w:ascii="AppleSystemUIFont" w:hAnsi="AppleSystemUIFont" w:cs="AppleSystemUIFont"/>
          <w:color w:val="353535"/>
          <w:u w:color="353535"/>
        </w:rPr>
        <w:t>whether they chose the food item presented or the reference item</w:t>
      </w:r>
    </w:p>
    <w:p w14:paraId="4D3B80E5" w14:textId="77777777" w:rsidR="00627225" w:rsidRDefault="00627225" w:rsidP="006272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Choice r</w:t>
      </w:r>
      <w:r w:rsidRPr="00627225">
        <w:rPr>
          <w:rFonts w:ascii="AppleSystemUIFont" w:hAnsi="AppleSystemUIFont" w:cs="AppleSystemUIFont"/>
          <w:color w:val="353535"/>
          <w:u w:color="353535"/>
        </w:rPr>
        <w:t xml:space="preserve">atings are </w:t>
      </w:r>
      <w:proofErr w:type="gramStart"/>
      <w:r w:rsidRPr="00627225">
        <w:rPr>
          <w:rFonts w:ascii="AppleSystemUIFont" w:hAnsi="AppleSystemUIFont" w:cs="AppleSystemUIFont"/>
          <w:color w:val="353535"/>
          <w:u w:color="353535"/>
        </w:rPr>
        <w:t>5 point</w:t>
      </w:r>
      <w:proofErr w:type="gramEnd"/>
      <w:r w:rsidRPr="00627225">
        <w:rPr>
          <w:rFonts w:ascii="AppleSystemUIFont" w:hAnsi="AppleSystemUIFont" w:cs="AppleSystemUIFont"/>
          <w:color w:val="353535"/>
          <w:u w:color="353535"/>
        </w:rPr>
        <w:t xml:space="preserve"> scale ranging from </w:t>
      </w:r>
      <w:r>
        <w:rPr>
          <w:rFonts w:ascii="AppleSystemUIFont" w:hAnsi="AppleSystemUIFont" w:cs="AppleSystemUIFont"/>
          <w:color w:val="353535"/>
          <w:u w:color="353535"/>
        </w:rPr>
        <w:t>1- No to 5 – Yes,</w:t>
      </w:r>
      <w:r w:rsidRPr="00627225">
        <w:rPr>
          <w:rFonts w:ascii="AppleSystemUIFont" w:hAnsi="AppleSystemUIFont" w:cs="AppleSystemUIFont"/>
          <w:color w:val="353535"/>
          <w:u w:color="353535"/>
        </w:rPr>
        <w:t xml:space="preserve"> with 3 being “Neutral”</w:t>
      </w:r>
    </w:p>
    <w:p w14:paraId="7ECCA316" w14:textId="77777777" w:rsidR="00627225" w:rsidRDefault="00627225" w:rsidP="00627225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No = Indicates, no, would not choose the food item shown on screen; would choose the reference food item</w:t>
      </w:r>
    </w:p>
    <w:p w14:paraId="0B99714A" w14:textId="77777777" w:rsidR="00627225" w:rsidRPr="00627225" w:rsidRDefault="00627225" w:rsidP="00627225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Yes = Indicates, yes, would choose the food item shown on screen; would not choose reference food item</w:t>
      </w:r>
    </w:p>
    <w:p w14:paraId="189BE5BF" w14:textId="77777777" w:rsidR="00627225" w:rsidRPr="00627225" w:rsidRDefault="00627225" w:rsidP="006272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t>No time limit for responding in this choice block</w:t>
      </w:r>
    </w:p>
    <w:p w14:paraId="2FC99D44" w14:textId="77777777" w:rsidR="00627225" w:rsidRDefault="00627225" w:rsidP="0062722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64A2FB1D" w14:textId="77777777" w:rsidR="00627225" w:rsidRPr="00627225" w:rsidRDefault="00627225" w:rsidP="00627225">
      <w:pPr>
        <w:autoSpaceDE w:val="0"/>
        <w:autoSpaceDN w:val="0"/>
        <w:adjustRightInd w:val="0"/>
        <w:rPr>
          <w:rFonts w:ascii="AppleSystemUIFont" w:hAnsi="AppleSystemUIFont" w:cs="AppleSystemUIFont"/>
          <w:i/>
          <w:color w:val="353535"/>
          <w:u w:color="353535"/>
        </w:rPr>
      </w:pPr>
      <w:r>
        <w:rPr>
          <w:rFonts w:ascii="AppleSystemUIFont" w:hAnsi="AppleSystemUIFont" w:cs="AppleSystemUIFont"/>
          <w:i/>
          <w:color w:val="353535"/>
          <w:u w:color="353535"/>
        </w:rPr>
        <w:t>In order for choice task to work, must use data from Blocks 1 &amp; 2 to determine Reference Item:</w:t>
      </w:r>
    </w:p>
    <w:p w14:paraId="5B887754" w14:textId="77777777" w:rsidR="00627225" w:rsidRPr="00627225" w:rsidRDefault="00627225" w:rsidP="006272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A reference item is selected based on </w:t>
      </w:r>
      <w:proofErr w:type="gramStart"/>
      <w:r>
        <w:rPr>
          <w:rFonts w:ascii="AppleSystemUIFont" w:hAnsi="AppleSystemUIFont" w:cs="AppleSystemUIFont"/>
          <w:color w:val="353535"/>
          <w:u w:color="353535"/>
        </w:rPr>
        <w:t>this criteria</w:t>
      </w:r>
      <w:proofErr w:type="gramEnd"/>
      <w:r>
        <w:rPr>
          <w:rFonts w:ascii="AppleSystemUIFont" w:hAnsi="AppleSystemUIFont" w:cs="AppleSystemUIFont"/>
          <w:color w:val="353535"/>
          <w:u w:color="353535"/>
        </w:rPr>
        <w:t xml:space="preserve">: The item was </w:t>
      </w:r>
      <w:r w:rsidRPr="00627225">
        <w:rPr>
          <w:rFonts w:ascii="AppleSystemUIFont" w:hAnsi="AppleSystemUIFont" w:cs="AppleSystemUIFont"/>
          <w:color w:val="353535"/>
          <w:u w:color="353535"/>
        </w:rPr>
        <w:t xml:space="preserve">rated </w:t>
      </w:r>
      <w:r>
        <w:rPr>
          <w:rFonts w:ascii="AppleSystemUIFont" w:hAnsi="AppleSystemUIFont" w:cs="AppleSystemUIFont"/>
          <w:color w:val="353535"/>
          <w:u w:color="353535"/>
        </w:rPr>
        <w:t>3-</w:t>
      </w:r>
      <w:r w:rsidRPr="00627225">
        <w:rPr>
          <w:rFonts w:ascii="AppleSystemUIFont" w:hAnsi="AppleSystemUIFont" w:cs="AppleSystemUIFont"/>
          <w:color w:val="353535"/>
          <w:u w:color="353535"/>
        </w:rPr>
        <w:t xml:space="preserve">Neutral on </w:t>
      </w:r>
      <w:r w:rsidRPr="00627225">
        <w:rPr>
          <w:rFonts w:ascii="AppleSystemUIFont" w:hAnsi="AppleSystemUIFont" w:cs="AppleSystemUIFont"/>
          <w:color w:val="353535"/>
          <w:u w:val="single" w:color="353535"/>
        </w:rPr>
        <w:t xml:space="preserve">both </w:t>
      </w:r>
      <w:r w:rsidRPr="00627225">
        <w:rPr>
          <w:rFonts w:ascii="AppleSystemUIFont" w:hAnsi="AppleSystemUIFont" w:cs="AppleSystemUIFont"/>
          <w:color w:val="353535"/>
          <w:u w:color="353535"/>
        </w:rPr>
        <w:t xml:space="preserve">Health and Taste scales. </w:t>
      </w:r>
    </w:p>
    <w:p w14:paraId="1D56ABA8" w14:textId="4F27FE36" w:rsidR="00EA6185" w:rsidRDefault="00627225" w:rsidP="00627225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627225">
        <w:rPr>
          <w:rFonts w:ascii="AppleSystemUIFont" w:hAnsi="AppleSystemUIFont" w:cs="AppleSystemUIFont"/>
          <w:color w:val="353535"/>
          <w:u w:color="353535"/>
        </w:rPr>
        <w:lastRenderedPageBreak/>
        <w:t>If no item was rated 3 on both scales, the reference ite</w:t>
      </w:r>
      <w:r>
        <w:rPr>
          <w:rFonts w:ascii="AppleSystemUIFont" w:hAnsi="AppleSystemUIFont" w:cs="AppleSystemUIFont"/>
          <w:color w:val="353535"/>
          <w:u w:color="353535"/>
        </w:rPr>
        <w:t>m should be selected</w:t>
      </w:r>
      <w:r w:rsidRPr="00627225">
        <w:rPr>
          <w:rFonts w:ascii="AppleSystemUIFont" w:hAnsi="AppleSystemUIFont" w:cs="AppleSystemUIFont"/>
          <w:color w:val="353535"/>
          <w:u w:color="353535"/>
        </w:rPr>
        <w:t xml:space="preserve"> from those Neutral on Health </w:t>
      </w:r>
      <w:r>
        <w:rPr>
          <w:rFonts w:ascii="AppleSystemUIFont" w:hAnsi="AppleSystemUIFont" w:cs="AppleSystemUIFont"/>
          <w:color w:val="353535"/>
          <w:u w:color="353535"/>
        </w:rPr>
        <w:t>and “</w:t>
      </w:r>
      <w:commentRangeStart w:id="0"/>
      <w:r>
        <w:rPr>
          <w:rFonts w:ascii="AppleSystemUIFont" w:hAnsi="AppleSystemUIFont" w:cs="AppleSystemUIFont"/>
          <w:color w:val="353535"/>
          <w:u w:color="353535"/>
        </w:rPr>
        <w:t>T</w:t>
      </w:r>
      <w:r w:rsidRPr="00627225">
        <w:rPr>
          <w:rFonts w:ascii="AppleSystemUIFont" w:hAnsi="AppleSystemUIFont" w:cs="AppleSystemUIFont"/>
          <w:color w:val="353535"/>
          <w:u w:color="353535"/>
        </w:rPr>
        <w:t>asty</w:t>
      </w:r>
      <w:commentRangeEnd w:id="0"/>
      <w:r>
        <w:rPr>
          <w:rStyle w:val="CommentReference"/>
        </w:rPr>
        <w:commentReference w:id="0"/>
      </w:r>
      <w:r w:rsidRPr="00627225">
        <w:rPr>
          <w:rFonts w:ascii="AppleSystemUIFont" w:hAnsi="AppleSystemUIFont" w:cs="AppleSystemUIFont"/>
          <w:color w:val="353535"/>
          <w:u w:color="353535"/>
        </w:rPr>
        <w:t>” on the taste scale.</w:t>
      </w:r>
    </w:p>
    <w:p w14:paraId="4C5039A1" w14:textId="55E86BC6" w:rsidR="0035057A" w:rsidRDefault="0035057A" w:rsidP="0035057A">
      <w:pPr>
        <w:pBdr>
          <w:bottom w:val="doub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65789780" w14:textId="0F6DB86D" w:rsidR="0035057A" w:rsidRDefault="0035057A" w:rsidP="0035057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7F48F53A" w14:textId="4CC168B5" w:rsidR="007A5CBD" w:rsidRDefault="007A5CBD" w:rsidP="0035057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Side </w:t>
      </w:r>
      <w:proofErr w:type="gramStart"/>
      <w:r>
        <w:rPr>
          <w:rFonts w:ascii="AppleSystemUIFont" w:hAnsi="AppleSystemUIFont" w:cs="AppleSystemUIFont"/>
          <w:color w:val="353535"/>
          <w:u w:color="353535"/>
        </w:rPr>
        <w:t>By</w:t>
      </w:r>
      <w:proofErr w:type="gramEnd"/>
      <w:r>
        <w:rPr>
          <w:rFonts w:ascii="AppleSystemUIFont" w:hAnsi="AppleSystemUIFont" w:cs="AppleSystemUIFont"/>
          <w:color w:val="353535"/>
          <w:u w:color="353535"/>
        </w:rPr>
        <w:t xml:space="preserve"> Side Image Script</w:t>
      </w:r>
    </w:p>
    <w:p w14:paraId="32DACDCF" w14:textId="0F1640D0" w:rsidR="007A5CBD" w:rsidRDefault="007A5CBD" w:rsidP="0035057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2C43AA02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808080"/>
          <w:sz w:val="18"/>
          <w:szCs w:val="18"/>
        </w:rPr>
        <w:t>&lt;!</w:t>
      </w:r>
      <w:r w:rsidRPr="007A5CBD">
        <w:rPr>
          <w:rFonts w:ascii="Menlo" w:hAnsi="Menlo" w:cs="Menlo"/>
          <w:color w:val="D4D4D4"/>
          <w:sz w:val="18"/>
          <w:szCs w:val="18"/>
        </w:rPr>
        <w:t>DOCTYPE html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3ADDD7DB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808080"/>
          <w:sz w:val="18"/>
          <w:szCs w:val="18"/>
        </w:rPr>
        <w:t>&lt;</w:t>
      </w:r>
      <w:r w:rsidRPr="007A5CBD">
        <w:rPr>
          <w:rFonts w:ascii="Menlo" w:hAnsi="Menlo" w:cs="Menlo"/>
          <w:color w:val="569CD6"/>
          <w:sz w:val="18"/>
          <w:szCs w:val="18"/>
        </w:rPr>
        <w:t>html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6BAED12F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808080"/>
          <w:sz w:val="18"/>
          <w:szCs w:val="18"/>
        </w:rPr>
        <w:t>&lt;</w:t>
      </w:r>
      <w:r w:rsidRPr="007A5CBD">
        <w:rPr>
          <w:rFonts w:ascii="Menlo" w:hAnsi="Menlo" w:cs="Menlo"/>
          <w:color w:val="569CD6"/>
          <w:sz w:val="18"/>
          <w:szCs w:val="18"/>
        </w:rPr>
        <w:t>head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2C9BF61B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808080"/>
          <w:sz w:val="18"/>
          <w:szCs w:val="18"/>
        </w:rPr>
        <w:t>&lt;</w:t>
      </w:r>
      <w:r w:rsidRPr="007A5CBD">
        <w:rPr>
          <w:rFonts w:ascii="Menlo" w:hAnsi="Menlo" w:cs="Menlo"/>
          <w:color w:val="569CD6"/>
          <w:sz w:val="18"/>
          <w:szCs w:val="18"/>
        </w:rPr>
        <w:t>style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763D315D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569CD6"/>
          <w:sz w:val="18"/>
          <w:szCs w:val="18"/>
        </w:rPr>
        <w:t>*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49BA889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5CBD">
        <w:rPr>
          <w:rFonts w:ascii="Menlo" w:hAnsi="Menlo" w:cs="Menlo"/>
          <w:color w:val="9CDCFE"/>
          <w:sz w:val="18"/>
          <w:szCs w:val="18"/>
        </w:rPr>
        <w:t>box-sizing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A5CBD">
        <w:rPr>
          <w:rFonts w:ascii="Menlo" w:hAnsi="Menlo" w:cs="Menlo"/>
          <w:color w:val="CE9178"/>
          <w:sz w:val="18"/>
          <w:szCs w:val="18"/>
        </w:rPr>
        <w:t>border-box</w:t>
      </w:r>
      <w:r w:rsidRPr="007A5CBD">
        <w:rPr>
          <w:rFonts w:ascii="Menlo" w:hAnsi="Menlo" w:cs="Menlo"/>
          <w:color w:val="D4D4D4"/>
          <w:sz w:val="18"/>
          <w:szCs w:val="18"/>
        </w:rPr>
        <w:t>;</w:t>
      </w:r>
    </w:p>
    <w:p w14:paraId="029D4B0B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D4D4D4"/>
          <w:sz w:val="18"/>
          <w:szCs w:val="18"/>
        </w:rPr>
        <w:t>}</w:t>
      </w:r>
    </w:p>
    <w:p w14:paraId="67548C1B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8FE0F9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7A5CBD">
        <w:rPr>
          <w:rFonts w:ascii="Menlo" w:hAnsi="Menlo" w:cs="Menlo"/>
          <w:color w:val="D7BA7D"/>
          <w:sz w:val="18"/>
          <w:szCs w:val="18"/>
        </w:rPr>
        <w:t>.column</w:t>
      </w:r>
      <w:proofErr w:type="gramEnd"/>
      <w:r w:rsidRPr="007A5CB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7B66FEB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5CBD">
        <w:rPr>
          <w:rFonts w:ascii="Menlo" w:hAnsi="Menlo" w:cs="Menlo"/>
          <w:color w:val="9CDCFE"/>
          <w:sz w:val="18"/>
          <w:szCs w:val="18"/>
        </w:rPr>
        <w:t>float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A5CBD">
        <w:rPr>
          <w:rFonts w:ascii="Menlo" w:hAnsi="Menlo" w:cs="Menlo"/>
          <w:color w:val="CE9178"/>
          <w:sz w:val="18"/>
          <w:szCs w:val="18"/>
        </w:rPr>
        <w:t>middle</w:t>
      </w:r>
      <w:r w:rsidRPr="007A5CBD">
        <w:rPr>
          <w:rFonts w:ascii="Menlo" w:hAnsi="Menlo" w:cs="Menlo"/>
          <w:color w:val="D4D4D4"/>
          <w:sz w:val="18"/>
          <w:szCs w:val="18"/>
        </w:rPr>
        <w:t>;</w:t>
      </w:r>
    </w:p>
    <w:p w14:paraId="2CF084CE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5CBD">
        <w:rPr>
          <w:rFonts w:ascii="Menlo" w:hAnsi="Menlo" w:cs="Menlo"/>
          <w:color w:val="9CDCFE"/>
          <w:sz w:val="18"/>
          <w:szCs w:val="18"/>
        </w:rPr>
        <w:t>width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A5CBD">
        <w:rPr>
          <w:rFonts w:ascii="Menlo" w:hAnsi="Menlo" w:cs="Menlo"/>
          <w:color w:val="B5CEA8"/>
          <w:sz w:val="18"/>
          <w:szCs w:val="18"/>
        </w:rPr>
        <w:t>100%</w:t>
      </w:r>
      <w:r w:rsidRPr="007A5CBD">
        <w:rPr>
          <w:rFonts w:ascii="Menlo" w:hAnsi="Menlo" w:cs="Menlo"/>
          <w:color w:val="D4D4D4"/>
          <w:sz w:val="18"/>
          <w:szCs w:val="18"/>
        </w:rPr>
        <w:t>;</w:t>
      </w:r>
    </w:p>
    <w:p w14:paraId="2223A52F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5CBD">
        <w:rPr>
          <w:rFonts w:ascii="Menlo" w:hAnsi="Menlo" w:cs="Menlo"/>
          <w:color w:val="9CDCFE"/>
          <w:sz w:val="18"/>
          <w:szCs w:val="18"/>
        </w:rPr>
        <w:t>padding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A5CBD">
        <w:rPr>
          <w:rFonts w:ascii="Menlo" w:hAnsi="Menlo" w:cs="Menlo"/>
          <w:color w:val="B5CEA8"/>
          <w:sz w:val="18"/>
          <w:szCs w:val="18"/>
        </w:rPr>
        <w:t>5px</w:t>
      </w:r>
      <w:r w:rsidRPr="007A5CBD">
        <w:rPr>
          <w:rFonts w:ascii="Menlo" w:hAnsi="Menlo" w:cs="Menlo"/>
          <w:color w:val="D4D4D4"/>
          <w:sz w:val="18"/>
          <w:szCs w:val="18"/>
        </w:rPr>
        <w:t>;</w:t>
      </w:r>
    </w:p>
    <w:p w14:paraId="4C84C774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D4D4D4"/>
          <w:sz w:val="18"/>
          <w:szCs w:val="18"/>
        </w:rPr>
        <w:t>}</w:t>
      </w:r>
    </w:p>
    <w:p w14:paraId="1CE47CA4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8E6EB5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608B4E"/>
          <w:sz w:val="18"/>
          <w:szCs w:val="18"/>
        </w:rPr>
        <w:t xml:space="preserve">/* </w:t>
      </w:r>
      <w:proofErr w:type="spellStart"/>
      <w:r w:rsidRPr="007A5CBD">
        <w:rPr>
          <w:rFonts w:ascii="Menlo" w:hAnsi="Menlo" w:cs="Menlo"/>
          <w:color w:val="608B4E"/>
          <w:sz w:val="18"/>
          <w:szCs w:val="18"/>
        </w:rPr>
        <w:t>Clearfix</w:t>
      </w:r>
      <w:proofErr w:type="spellEnd"/>
      <w:r w:rsidRPr="007A5CBD">
        <w:rPr>
          <w:rFonts w:ascii="Menlo" w:hAnsi="Menlo" w:cs="Menlo"/>
          <w:color w:val="608B4E"/>
          <w:sz w:val="18"/>
          <w:szCs w:val="18"/>
        </w:rPr>
        <w:t xml:space="preserve"> (clear floats) */</w:t>
      </w:r>
    </w:p>
    <w:p w14:paraId="6739C209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7A5CBD">
        <w:rPr>
          <w:rFonts w:ascii="Menlo" w:hAnsi="Menlo" w:cs="Menlo"/>
          <w:color w:val="D7BA7D"/>
          <w:sz w:val="18"/>
          <w:szCs w:val="18"/>
        </w:rPr>
        <w:t>.row::</w:t>
      </w:r>
      <w:proofErr w:type="gramEnd"/>
      <w:r w:rsidRPr="007A5CBD">
        <w:rPr>
          <w:rFonts w:ascii="Menlo" w:hAnsi="Menlo" w:cs="Menlo"/>
          <w:color w:val="D7BA7D"/>
          <w:sz w:val="18"/>
          <w:szCs w:val="18"/>
        </w:rPr>
        <w:t>after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DD5BA86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5CBD">
        <w:rPr>
          <w:rFonts w:ascii="Menlo" w:hAnsi="Menlo" w:cs="Menlo"/>
          <w:color w:val="9CDCFE"/>
          <w:sz w:val="18"/>
          <w:szCs w:val="18"/>
        </w:rPr>
        <w:t>content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A5CBD">
        <w:rPr>
          <w:rFonts w:ascii="Menlo" w:hAnsi="Menlo" w:cs="Menlo"/>
          <w:color w:val="CE9178"/>
          <w:sz w:val="18"/>
          <w:szCs w:val="18"/>
        </w:rPr>
        <w:t>""</w:t>
      </w:r>
      <w:r w:rsidRPr="007A5CBD">
        <w:rPr>
          <w:rFonts w:ascii="Menlo" w:hAnsi="Menlo" w:cs="Menlo"/>
          <w:color w:val="D4D4D4"/>
          <w:sz w:val="18"/>
          <w:szCs w:val="18"/>
        </w:rPr>
        <w:t>;</w:t>
      </w:r>
    </w:p>
    <w:p w14:paraId="7B6165B1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5CBD">
        <w:rPr>
          <w:rFonts w:ascii="Menlo" w:hAnsi="Menlo" w:cs="Menlo"/>
          <w:color w:val="9CDCFE"/>
          <w:sz w:val="18"/>
          <w:szCs w:val="18"/>
        </w:rPr>
        <w:t>clear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A5CBD">
        <w:rPr>
          <w:rFonts w:ascii="Menlo" w:hAnsi="Menlo" w:cs="Menlo"/>
          <w:color w:val="CE9178"/>
          <w:sz w:val="18"/>
          <w:szCs w:val="18"/>
        </w:rPr>
        <w:t>both</w:t>
      </w:r>
      <w:r w:rsidRPr="007A5CBD">
        <w:rPr>
          <w:rFonts w:ascii="Menlo" w:hAnsi="Menlo" w:cs="Menlo"/>
          <w:color w:val="D4D4D4"/>
          <w:sz w:val="18"/>
          <w:szCs w:val="18"/>
        </w:rPr>
        <w:t>;</w:t>
      </w:r>
    </w:p>
    <w:p w14:paraId="62872E49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A5CBD">
        <w:rPr>
          <w:rFonts w:ascii="Menlo" w:hAnsi="Menlo" w:cs="Menlo"/>
          <w:color w:val="9CDCFE"/>
          <w:sz w:val="18"/>
          <w:szCs w:val="18"/>
        </w:rPr>
        <w:t>display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A5CBD">
        <w:rPr>
          <w:rFonts w:ascii="Menlo" w:hAnsi="Menlo" w:cs="Menlo"/>
          <w:color w:val="CE9178"/>
          <w:sz w:val="18"/>
          <w:szCs w:val="18"/>
        </w:rPr>
        <w:t>table</w:t>
      </w:r>
      <w:r w:rsidRPr="007A5CBD">
        <w:rPr>
          <w:rFonts w:ascii="Menlo" w:hAnsi="Menlo" w:cs="Menlo"/>
          <w:color w:val="D4D4D4"/>
          <w:sz w:val="18"/>
          <w:szCs w:val="18"/>
        </w:rPr>
        <w:t>;</w:t>
      </w:r>
    </w:p>
    <w:p w14:paraId="77079170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D4D4D4"/>
          <w:sz w:val="18"/>
          <w:szCs w:val="18"/>
        </w:rPr>
        <w:t>}</w:t>
      </w:r>
    </w:p>
    <w:p w14:paraId="78637D9B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808080"/>
          <w:sz w:val="18"/>
          <w:szCs w:val="18"/>
        </w:rPr>
        <w:t>&lt;/</w:t>
      </w:r>
      <w:r w:rsidRPr="007A5CBD">
        <w:rPr>
          <w:rFonts w:ascii="Menlo" w:hAnsi="Menlo" w:cs="Menlo"/>
          <w:color w:val="569CD6"/>
          <w:sz w:val="18"/>
          <w:szCs w:val="18"/>
        </w:rPr>
        <w:t>style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1BD69055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808080"/>
          <w:sz w:val="18"/>
          <w:szCs w:val="18"/>
        </w:rPr>
        <w:t>&lt;/</w:t>
      </w:r>
      <w:r w:rsidRPr="007A5CBD">
        <w:rPr>
          <w:rFonts w:ascii="Menlo" w:hAnsi="Menlo" w:cs="Menlo"/>
          <w:color w:val="569CD6"/>
          <w:sz w:val="18"/>
          <w:szCs w:val="18"/>
        </w:rPr>
        <w:t>head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116BCB72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808080"/>
          <w:sz w:val="18"/>
          <w:szCs w:val="18"/>
        </w:rPr>
        <w:t>&lt;</w:t>
      </w:r>
      <w:r w:rsidRPr="007A5CBD">
        <w:rPr>
          <w:rFonts w:ascii="Menlo" w:hAnsi="Menlo" w:cs="Menlo"/>
          <w:color w:val="569CD6"/>
          <w:sz w:val="18"/>
          <w:szCs w:val="18"/>
        </w:rPr>
        <w:t>body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6F68A196" w14:textId="77777777" w:rsidR="007A5CBD" w:rsidRPr="007A5CBD" w:rsidRDefault="007A5CBD" w:rsidP="007A5CB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0BFB25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808080"/>
          <w:sz w:val="18"/>
          <w:szCs w:val="18"/>
        </w:rPr>
        <w:t>&lt;</w:t>
      </w:r>
      <w:r w:rsidRPr="007A5CBD">
        <w:rPr>
          <w:rFonts w:ascii="Menlo" w:hAnsi="Menlo" w:cs="Menlo"/>
          <w:color w:val="569CD6"/>
          <w:sz w:val="18"/>
          <w:szCs w:val="18"/>
        </w:rPr>
        <w:t>p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  <w:r w:rsidRPr="007A5CBD">
        <w:rPr>
          <w:rFonts w:ascii="Menlo" w:hAnsi="Menlo" w:cs="Menlo"/>
          <w:color w:val="D4D4D4"/>
          <w:sz w:val="18"/>
          <w:szCs w:val="18"/>
        </w:rPr>
        <w:t>Reference Food Item              Other Food Item</w:t>
      </w:r>
      <w:r w:rsidRPr="007A5CBD">
        <w:rPr>
          <w:rFonts w:ascii="Menlo" w:hAnsi="Menlo" w:cs="Menlo"/>
          <w:color w:val="808080"/>
          <w:sz w:val="18"/>
          <w:szCs w:val="18"/>
        </w:rPr>
        <w:t>&lt;/</w:t>
      </w:r>
      <w:r w:rsidRPr="007A5CBD">
        <w:rPr>
          <w:rFonts w:ascii="Menlo" w:hAnsi="Menlo" w:cs="Menlo"/>
          <w:color w:val="569CD6"/>
          <w:sz w:val="18"/>
          <w:szCs w:val="18"/>
        </w:rPr>
        <w:t>p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12AE7377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905879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bookmarkStart w:id="1" w:name="_GoBack"/>
      <w:r w:rsidRPr="007A5CBD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A5CBD"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 w:rsidRPr="007A5CB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A5CBD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7A5CBD">
        <w:rPr>
          <w:rFonts w:ascii="Menlo" w:hAnsi="Menlo" w:cs="Menlo"/>
          <w:color w:val="D4D4D4"/>
          <w:sz w:val="18"/>
          <w:szCs w:val="18"/>
        </w:rPr>
        <w:t xml:space="preserve">= </w:t>
      </w:r>
      <w:r w:rsidRPr="007A5CB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7A5CBD">
        <w:rPr>
          <w:rFonts w:ascii="Menlo" w:hAnsi="Menlo" w:cs="Menlo"/>
          <w:color w:val="CE9178"/>
          <w:sz w:val="18"/>
          <w:szCs w:val="18"/>
        </w:rPr>
        <w:t>FoodImg</w:t>
      </w:r>
      <w:proofErr w:type="spellEnd"/>
      <w:r w:rsidRPr="007A5CBD">
        <w:rPr>
          <w:rFonts w:ascii="Menlo" w:hAnsi="Menlo" w:cs="Menlo"/>
          <w:color w:val="CE9178"/>
          <w:sz w:val="18"/>
          <w:szCs w:val="18"/>
        </w:rPr>
        <w:t>/HF_pic_01.jpg"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5CBD">
        <w:rPr>
          <w:rFonts w:ascii="Menlo" w:hAnsi="Menlo" w:cs="Menlo"/>
          <w:color w:val="9CDCFE"/>
          <w:sz w:val="18"/>
          <w:szCs w:val="18"/>
        </w:rPr>
        <w:t>alt</w:t>
      </w:r>
      <w:r w:rsidRPr="007A5CBD">
        <w:rPr>
          <w:rFonts w:ascii="Menlo" w:hAnsi="Menlo" w:cs="Menlo"/>
          <w:color w:val="D4D4D4"/>
          <w:sz w:val="18"/>
          <w:szCs w:val="18"/>
        </w:rPr>
        <w:t>=</w:t>
      </w:r>
      <w:r w:rsidRPr="007A5CBD">
        <w:rPr>
          <w:rFonts w:ascii="Menlo" w:hAnsi="Menlo" w:cs="Menlo"/>
          <w:color w:val="CE9178"/>
          <w:sz w:val="18"/>
          <w:szCs w:val="18"/>
        </w:rPr>
        <w:t>"Reference"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5CBD">
        <w:rPr>
          <w:rFonts w:ascii="Menlo" w:hAnsi="Menlo" w:cs="Menlo"/>
          <w:color w:val="9CDCFE"/>
          <w:sz w:val="18"/>
          <w:szCs w:val="18"/>
        </w:rPr>
        <w:t>style</w:t>
      </w:r>
      <w:r w:rsidRPr="007A5CBD">
        <w:rPr>
          <w:rFonts w:ascii="Menlo" w:hAnsi="Menlo" w:cs="Menlo"/>
          <w:color w:val="D4D4D4"/>
          <w:sz w:val="18"/>
          <w:szCs w:val="18"/>
        </w:rPr>
        <w:t>=</w:t>
      </w:r>
      <w:r w:rsidRPr="007A5CBD">
        <w:rPr>
          <w:rFonts w:ascii="Menlo" w:hAnsi="Menlo" w:cs="Menlo"/>
          <w:color w:val="CE9178"/>
          <w:sz w:val="18"/>
          <w:szCs w:val="18"/>
        </w:rPr>
        <w:t>"width:40%"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419EF54B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352833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7A5CBD">
        <w:rPr>
          <w:rFonts w:ascii="Menlo" w:hAnsi="Menlo" w:cs="Menlo"/>
          <w:color w:val="569CD6"/>
          <w:sz w:val="18"/>
          <w:szCs w:val="18"/>
        </w:rPr>
        <w:t>Img</w:t>
      </w:r>
      <w:proofErr w:type="spellEnd"/>
      <w:r w:rsidRPr="007A5CB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A5CBD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7A5CBD">
        <w:rPr>
          <w:rFonts w:ascii="Menlo" w:hAnsi="Menlo" w:cs="Menlo"/>
          <w:color w:val="D4D4D4"/>
          <w:sz w:val="18"/>
          <w:szCs w:val="18"/>
        </w:rPr>
        <w:t xml:space="preserve">= </w:t>
      </w:r>
      <w:r w:rsidRPr="007A5CB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7A5CBD">
        <w:rPr>
          <w:rFonts w:ascii="Menlo" w:hAnsi="Menlo" w:cs="Menlo"/>
          <w:color w:val="CE9178"/>
          <w:sz w:val="18"/>
          <w:szCs w:val="18"/>
        </w:rPr>
        <w:t>FoodImg</w:t>
      </w:r>
      <w:proofErr w:type="spellEnd"/>
      <w:r w:rsidRPr="007A5CBD">
        <w:rPr>
          <w:rFonts w:ascii="Menlo" w:hAnsi="Menlo" w:cs="Menlo"/>
          <w:color w:val="CE9178"/>
          <w:sz w:val="18"/>
          <w:szCs w:val="18"/>
        </w:rPr>
        <w:t>/HF_pic_02.jpg"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5CBD">
        <w:rPr>
          <w:rFonts w:ascii="Menlo" w:hAnsi="Menlo" w:cs="Menlo"/>
          <w:color w:val="9CDCFE"/>
          <w:sz w:val="18"/>
          <w:szCs w:val="18"/>
        </w:rPr>
        <w:t>alt</w:t>
      </w:r>
      <w:r w:rsidRPr="007A5CBD">
        <w:rPr>
          <w:rFonts w:ascii="Menlo" w:hAnsi="Menlo" w:cs="Menlo"/>
          <w:color w:val="D4D4D4"/>
          <w:sz w:val="18"/>
          <w:szCs w:val="18"/>
        </w:rPr>
        <w:t>=</w:t>
      </w:r>
      <w:r w:rsidRPr="007A5CBD">
        <w:rPr>
          <w:rFonts w:ascii="Menlo" w:hAnsi="Menlo" w:cs="Menlo"/>
          <w:color w:val="CE9178"/>
          <w:sz w:val="18"/>
          <w:szCs w:val="18"/>
        </w:rPr>
        <w:t>"Other"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 </w:t>
      </w:r>
      <w:r w:rsidRPr="007A5CBD">
        <w:rPr>
          <w:rFonts w:ascii="Menlo" w:hAnsi="Menlo" w:cs="Menlo"/>
          <w:color w:val="9CDCFE"/>
          <w:sz w:val="18"/>
          <w:szCs w:val="18"/>
        </w:rPr>
        <w:t>style</w:t>
      </w:r>
      <w:r w:rsidRPr="007A5CBD">
        <w:rPr>
          <w:rFonts w:ascii="Menlo" w:hAnsi="Menlo" w:cs="Menlo"/>
          <w:color w:val="D4D4D4"/>
          <w:sz w:val="18"/>
          <w:szCs w:val="18"/>
        </w:rPr>
        <w:t>=</w:t>
      </w:r>
      <w:r w:rsidRPr="007A5CBD">
        <w:rPr>
          <w:rFonts w:ascii="Menlo" w:hAnsi="Menlo" w:cs="Menlo"/>
          <w:color w:val="CE9178"/>
          <w:sz w:val="18"/>
          <w:szCs w:val="18"/>
        </w:rPr>
        <w:t>"width:40%"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3453D9DC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D4D4D4"/>
          <w:sz w:val="18"/>
          <w:szCs w:val="18"/>
        </w:rPr>
        <w:t xml:space="preserve">    </w:t>
      </w:r>
    </w:p>
    <w:bookmarkEnd w:id="1"/>
    <w:p w14:paraId="0FD9A2A5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413FA0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808080"/>
          <w:sz w:val="18"/>
          <w:szCs w:val="18"/>
        </w:rPr>
        <w:t>&lt;</w:t>
      </w:r>
      <w:r w:rsidRPr="007A5CBD">
        <w:rPr>
          <w:rFonts w:ascii="Menlo" w:hAnsi="Menlo" w:cs="Menlo"/>
          <w:color w:val="569CD6"/>
          <w:sz w:val="18"/>
          <w:szCs w:val="18"/>
        </w:rPr>
        <w:t>p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  <w:r w:rsidRPr="007A5CBD">
        <w:rPr>
          <w:rFonts w:ascii="Menlo" w:hAnsi="Menlo" w:cs="Menlo"/>
          <w:color w:val="D4D4D4"/>
          <w:sz w:val="18"/>
          <w:szCs w:val="18"/>
        </w:rPr>
        <w:t xml:space="preserve">Would you PREFER to eat the OTHER FOOD </w:t>
      </w:r>
      <w:proofErr w:type="gramStart"/>
      <w:r w:rsidRPr="007A5CBD">
        <w:rPr>
          <w:rFonts w:ascii="Menlo" w:hAnsi="Menlo" w:cs="Menlo"/>
          <w:color w:val="D4D4D4"/>
          <w:sz w:val="18"/>
          <w:szCs w:val="18"/>
        </w:rPr>
        <w:t>ITEM?</w:t>
      </w:r>
      <w:r w:rsidRPr="007A5CBD"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 w:rsidRPr="007A5CBD">
        <w:rPr>
          <w:rFonts w:ascii="Menlo" w:hAnsi="Menlo" w:cs="Menlo"/>
          <w:color w:val="808080"/>
          <w:sz w:val="18"/>
          <w:szCs w:val="18"/>
        </w:rPr>
        <w:t>/</w:t>
      </w:r>
      <w:r w:rsidRPr="007A5CBD">
        <w:rPr>
          <w:rFonts w:ascii="Menlo" w:hAnsi="Menlo" w:cs="Menlo"/>
          <w:color w:val="569CD6"/>
          <w:sz w:val="18"/>
          <w:szCs w:val="18"/>
        </w:rPr>
        <w:t>p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0132B2FF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808080"/>
          <w:sz w:val="18"/>
          <w:szCs w:val="18"/>
        </w:rPr>
        <w:t>&lt;</w:t>
      </w:r>
      <w:r w:rsidRPr="007A5CBD">
        <w:rPr>
          <w:rFonts w:ascii="Menlo" w:hAnsi="Menlo" w:cs="Menlo"/>
          <w:color w:val="569CD6"/>
          <w:sz w:val="18"/>
          <w:szCs w:val="18"/>
        </w:rPr>
        <w:t>p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  <w:r w:rsidRPr="007A5CBD">
        <w:rPr>
          <w:rFonts w:ascii="Menlo" w:hAnsi="Menlo" w:cs="Menlo"/>
          <w:color w:val="D4D4D4"/>
          <w:sz w:val="18"/>
          <w:szCs w:val="18"/>
        </w:rPr>
        <w:t>[No] 1 -------- 2 ------- 3 [Neutral] ------- 4 ------- 5 [Yes]</w:t>
      </w:r>
      <w:r w:rsidRPr="007A5CBD">
        <w:rPr>
          <w:rFonts w:ascii="Menlo" w:hAnsi="Menlo" w:cs="Menlo"/>
          <w:color w:val="808080"/>
          <w:sz w:val="18"/>
          <w:szCs w:val="18"/>
        </w:rPr>
        <w:t>&lt;/</w:t>
      </w:r>
      <w:r w:rsidRPr="007A5CBD">
        <w:rPr>
          <w:rFonts w:ascii="Menlo" w:hAnsi="Menlo" w:cs="Menlo"/>
          <w:color w:val="569CD6"/>
          <w:sz w:val="18"/>
          <w:szCs w:val="18"/>
        </w:rPr>
        <w:t>p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11099A43" w14:textId="77777777" w:rsidR="007A5CBD" w:rsidRPr="007A5CBD" w:rsidRDefault="007A5CBD" w:rsidP="007A5CB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D4D4D4"/>
          <w:sz w:val="18"/>
          <w:szCs w:val="18"/>
        </w:rPr>
        <w:br/>
      </w:r>
    </w:p>
    <w:p w14:paraId="386FA39B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808080"/>
          <w:sz w:val="18"/>
          <w:szCs w:val="18"/>
        </w:rPr>
        <w:t>&lt;/</w:t>
      </w:r>
      <w:r w:rsidRPr="007A5CBD">
        <w:rPr>
          <w:rFonts w:ascii="Menlo" w:hAnsi="Menlo" w:cs="Menlo"/>
          <w:color w:val="569CD6"/>
          <w:sz w:val="18"/>
          <w:szCs w:val="18"/>
        </w:rPr>
        <w:t>body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2DE4372E" w14:textId="77777777" w:rsidR="007A5CBD" w:rsidRPr="007A5CBD" w:rsidRDefault="007A5CBD" w:rsidP="007A5C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A5CBD">
        <w:rPr>
          <w:rFonts w:ascii="Menlo" w:hAnsi="Menlo" w:cs="Menlo"/>
          <w:color w:val="808080"/>
          <w:sz w:val="18"/>
          <w:szCs w:val="18"/>
        </w:rPr>
        <w:t>&lt;/</w:t>
      </w:r>
      <w:r w:rsidRPr="007A5CBD">
        <w:rPr>
          <w:rFonts w:ascii="Menlo" w:hAnsi="Menlo" w:cs="Menlo"/>
          <w:color w:val="569CD6"/>
          <w:sz w:val="18"/>
          <w:szCs w:val="18"/>
        </w:rPr>
        <w:t>html</w:t>
      </w:r>
      <w:r w:rsidRPr="007A5CBD">
        <w:rPr>
          <w:rFonts w:ascii="Menlo" w:hAnsi="Menlo" w:cs="Menlo"/>
          <w:color w:val="808080"/>
          <w:sz w:val="18"/>
          <w:szCs w:val="18"/>
        </w:rPr>
        <w:t>&gt;</w:t>
      </w:r>
    </w:p>
    <w:p w14:paraId="63C13165" w14:textId="6D8196FF" w:rsidR="007A5CBD" w:rsidRDefault="007A5CBD" w:rsidP="0035057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1F8AAD93" w14:textId="26319A79" w:rsidR="00E75F94" w:rsidRDefault="00E75F94" w:rsidP="0035057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1BDD3E7E" w14:textId="77777777" w:rsidR="00E75F94" w:rsidRDefault="00E75F94" w:rsidP="00E75F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timeline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({</w:t>
      </w:r>
    </w:p>
    <w:p w14:paraId="11B32777" w14:textId="77777777" w:rsidR="00E75F94" w:rsidRDefault="00E75F94" w:rsidP="00E75F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type: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'image-keyboard-response'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0FDC2D8" w14:textId="77777777" w:rsidR="00E75F94" w:rsidRDefault="00E75F94" w:rsidP="00E75F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prompt: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"&lt;p&gt;Would you prefer to eat &lt;strong&gt;this&lt;/strong&gt; food item, instead of the reference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food?&lt;</w:t>
      </w:r>
      <w:proofErr w:type="gramEnd"/>
      <w:r>
        <w:rPr>
          <w:rFonts w:ascii="Menlo" w:hAnsi="Menlo" w:cs="Menlo"/>
          <w:color w:val="CE9178"/>
          <w:sz w:val="18"/>
          <w:szCs w:val="18"/>
        </w:rPr>
        <w:t>/p&gt;"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42289E4D" w14:textId="77777777" w:rsidR="00E75F94" w:rsidRDefault="00E75F94" w:rsidP="00E75F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CE9178"/>
          <w:sz w:val="18"/>
          <w:szCs w:val="18"/>
        </w:rPr>
        <w:t>"&lt;p&gt;[NO] 1 -------- 2 ------- 3 [NEUTRAL] ------- 4 ------- 5 [YES]&lt;/p&gt;"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B4DD4E7" w14:textId="77777777" w:rsidR="00E75F94" w:rsidRDefault="00E75F94" w:rsidP="00E75F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choices: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'1'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'4'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'5'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63ED6F18" w14:textId="77777777" w:rsidR="00E75F94" w:rsidRDefault="00E75F94" w:rsidP="00E75F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stimulus: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'images/'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imagefiles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iii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26CBC902" w14:textId="77777777" w:rsidR="00E75F94" w:rsidRDefault="00E75F94" w:rsidP="00E75F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labels: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'1 (NO)'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'2 (NO)'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'3 (NEUTRAL)'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'4 (YES)'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'5 (YES)'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72EB0AAB" w14:textId="77777777" w:rsidR="00E75F94" w:rsidRDefault="00E75F94" w:rsidP="00E75F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</w:t>
      </w:r>
      <w:r>
        <w:rPr>
          <w:rFonts w:ascii="Menlo" w:hAnsi="Menlo" w:cs="Menlo"/>
          <w:color w:val="9CDCFE"/>
          <w:sz w:val="18"/>
          <w:szCs w:val="18"/>
        </w:rPr>
        <w:t>data: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image</w:t>
      </w:r>
      <w:proofErr w:type="gramEnd"/>
      <w:r>
        <w:rPr>
          <w:rFonts w:ascii="Menlo" w:hAnsi="Menlo" w:cs="Menlo"/>
          <w:color w:val="9CDCFE"/>
          <w:sz w:val="18"/>
          <w:szCs w:val="18"/>
        </w:rPr>
        <w:t>_file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imagefiles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iii</w:t>
      </w:r>
      <w:r>
        <w:rPr>
          <w:rFonts w:ascii="Menlo" w:hAnsi="Menlo" w:cs="Menlo"/>
          <w:color w:val="D4D4D4"/>
          <w:sz w:val="18"/>
          <w:szCs w:val="18"/>
        </w:rPr>
        <w:t>] }</w:t>
      </w:r>
    </w:p>
    <w:p w14:paraId="57FFE507" w14:textId="77777777" w:rsidR="00E75F94" w:rsidRPr="0035057A" w:rsidRDefault="00E75F94" w:rsidP="0035057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sectPr w:rsidR="00E75F94" w:rsidRPr="0035057A" w:rsidSect="006F75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sa M Anderson" w:date="2018-07-31T13:45:00Z" w:initials="LMA">
    <w:p w14:paraId="7225665B" w14:textId="771F85C2" w:rsidR="0022753E" w:rsidRDefault="00627225">
      <w:pPr>
        <w:pStyle w:val="CommentText"/>
      </w:pPr>
      <w:r>
        <w:rPr>
          <w:rStyle w:val="CommentReference"/>
        </w:rPr>
        <w:annotationRef/>
      </w:r>
      <w:r w:rsidR="0022753E">
        <w:t xml:space="preserve">Therefore, if we </w:t>
      </w:r>
      <w:r w:rsidR="00332BAE">
        <w:rPr>
          <w:b/>
        </w:rPr>
        <w:t>rec</w:t>
      </w:r>
      <w:r w:rsidR="0022753E" w:rsidRPr="00332BAE">
        <w:rPr>
          <w:b/>
        </w:rPr>
        <w:t>ode</w:t>
      </w:r>
      <w:r w:rsidR="00332BAE">
        <w:rPr>
          <w:b/>
        </w:rPr>
        <w:t xml:space="preserve"> the data output:</w:t>
      </w:r>
    </w:p>
    <w:p w14:paraId="772F8E19" w14:textId="66DDF91E" w:rsidR="0022753E" w:rsidRDefault="0022753E">
      <w:pPr>
        <w:pStyle w:val="CommentText"/>
      </w:pPr>
      <w:r>
        <w:t>Health NEUTRAL (3) = 0 and all else = 1</w:t>
      </w:r>
    </w:p>
    <w:p w14:paraId="1C4D0DED" w14:textId="77777777" w:rsidR="0022753E" w:rsidRDefault="0022753E">
      <w:pPr>
        <w:pStyle w:val="CommentText"/>
      </w:pPr>
      <w:r>
        <w:t>+</w:t>
      </w:r>
    </w:p>
    <w:p w14:paraId="7D1F4326" w14:textId="77777777" w:rsidR="00627225" w:rsidRDefault="00627225">
      <w:pPr>
        <w:pStyle w:val="CommentText"/>
      </w:pPr>
      <w:r>
        <w:t xml:space="preserve"> </w:t>
      </w:r>
      <w:r w:rsidR="0022753E">
        <w:t>Taste NEUTRAL (3) = 0 and Tasty (4, 5) = -1 and all else = 1</w:t>
      </w:r>
    </w:p>
    <w:p w14:paraId="05F5E719" w14:textId="254B017D" w:rsidR="0022753E" w:rsidRDefault="00332BAE">
      <w:pPr>
        <w:pStyle w:val="CommentText"/>
      </w:pPr>
      <w:r>
        <w:br/>
        <w:t xml:space="preserve">To </w:t>
      </w:r>
      <w:r w:rsidRPr="00332BAE">
        <w:rPr>
          <w:b/>
        </w:rPr>
        <w:t>calculate and identify</w:t>
      </w:r>
      <w:r>
        <w:t xml:space="preserve"> the reference food: </w:t>
      </w:r>
    </w:p>
    <w:p w14:paraId="69B58D0C" w14:textId="00BE3705" w:rsidR="0022753E" w:rsidRDefault="0022753E">
      <w:pPr>
        <w:pStyle w:val="CommentText"/>
      </w:pPr>
      <w:r>
        <w:t xml:space="preserve">REFERENCE FOOD </w:t>
      </w:r>
      <w:proofErr w:type="gramStart"/>
      <w:r>
        <w:t>=  (</w:t>
      </w:r>
      <w:proofErr w:type="gramEnd"/>
      <w:r>
        <w:t>HEALTH + TASTE = 0).</w:t>
      </w:r>
    </w:p>
    <w:p w14:paraId="58B7ED4D" w14:textId="77777777" w:rsidR="0022753E" w:rsidRDefault="0022753E">
      <w:pPr>
        <w:pStyle w:val="CommentText"/>
      </w:pPr>
    </w:p>
    <w:p w14:paraId="7AD47CE2" w14:textId="77777777" w:rsidR="0022753E" w:rsidRDefault="0022753E">
      <w:pPr>
        <w:pStyle w:val="CommentText"/>
      </w:pPr>
      <w:r>
        <w:t xml:space="preserve">IF NO HEALTH + TASTE = 0, THEN </w:t>
      </w:r>
    </w:p>
    <w:p w14:paraId="4AD31989" w14:textId="3AE11530" w:rsidR="0022753E" w:rsidRDefault="0022753E">
      <w:pPr>
        <w:pStyle w:val="CommentText"/>
      </w:pPr>
      <w:r>
        <w:t>REFERENCE FOOD = (HEALTH + TASTE = -1)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D319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D31989" w16cid:durableId="1F0AE6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B8E1A9E"/>
    <w:multiLevelType w:val="hybridMultilevel"/>
    <w:tmpl w:val="CAB41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6502B8"/>
    <w:multiLevelType w:val="hybridMultilevel"/>
    <w:tmpl w:val="F34EA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A0267A"/>
    <w:multiLevelType w:val="hybridMultilevel"/>
    <w:tmpl w:val="8492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E29FF"/>
    <w:multiLevelType w:val="hybridMultilevel"/>
    <w:tmpl w:val="9ED4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472EE"/>
    <w:multiLevelType w:val="hybridMultilevel"/>
    <w:tmpl w:val="D67C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C117B"/>
    <w:multiLevelType w:val="hybridMultilevel"/>
    <w:tmpl w:val="C392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sa M Anderson">
    <w15:presenceInfo w15:providerId="Windows Live" w15:userId="4b4c47a0-4b76-4bc1-897a-488559a480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25"/>
    <w:rsid w:val="0022753E"/>
    <w:rsid w:val="00320731"/>
    <w:rsid w:val="00332BAE"/>
    <w:rsid w:val="0035057A"/>
    <w:rsid w:val="00627225"/>
    <w:rsid w:val="006A4D23"/>
    <w:rsid w:val="007A5CBD"/>
    <w:rsid w:val="0099157C"/>
    <w:rsid w:val="00E75F94"/>
    <w:rsid w:val="00EE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E053"/>
  <w15:chartTrackingRefBased/>
  <w15:docId w15:val="{0FCF7B78-E6E6-FE41-81FC-F887DC56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F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2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6272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225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2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2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2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225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2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 Anderson</dc:creator>
  <cp:keywords/>
  <dc:description/>
  <cp:lastModifiedBy>Lisa M Anderson</cp:lastModifiedBy>
  <cp:revision>5</cp:revision>
  <dcterms:created xsi:type="dcterms:W3CDTF">2018-07-31T18:36:00Z</dcterms:created>
  <dcterms:modified xsi:type="dcterms:W3CDTF">2018-12-14T08:24:00Z</dcterms:modified>
</cp:coreProperties>
</file>